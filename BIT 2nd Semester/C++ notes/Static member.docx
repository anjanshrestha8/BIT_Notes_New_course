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72FC" w14:textId="2B151001" w:rsidR="00424048" w:rsidRDefault="00424048">
      <w:pPr>
        <w:rPr>
          <w:b/>
          <w:sz w:val="36"/>
          <w:szCs w:val="36"/>
        </w:rPr>
      </w:pPr>
    </w:p>
    <w:p w14:paraId="6213C3C3" w14:textId="2245E8C6" w:rsidR="00424048" w:rsidRDefault="00424048" w:rsidP="00424048">
      <w:pPr>
        <w:pStyle w:val="Heading1"/>
      </w:pPr>
      <w:r>
        <w:t>The static keyword is used as a modifier on variables, methods. When a data member is declared as static, only one copy of the data is maintained for all objects of the class. A static member is shared by all objects of the class.</w:t>
      </w:r>
    </w:p>
    <w:p w14:paraId="4FB403F4" w14:textId="480874F7" w:rsidR="00424048" w:rsidRDefault="00424048" w:rsidP="00424048">
      <w:pPr>
        <w:rPr>
          <w:b/>
          <w:bCs/>
          <w:sz w:val="36"/>
          <w:szCs w:val="36"/>
        </w:rPr>
      </w:pPr>
    </w:p>
    <w:p w14:paraId="077C12F5" w14:textId="61C22E73" w:rsidR="00424048" w:rsidRDefault="00424048" w:rsidP="004240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 member</w:t>
      </w:r>
    </w:p>
    <w:p w14:paraId="0D587D09" w14:textId="5E11BC42" w:rsidR="00424048" w:rsidRDefault="00424048" w:rsidP="00424048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Static members are often called as class members, such as class variable and class methods or function.</w:t>
      </w:r>
    </w:p>
    <w:p w14:paraId="2F47090F" w14:textId="69E86D7C" w:rsidR="00424048" w:rsidRDefault="00424048" w:rsidP="00424048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The static members can be called before the creation of object of class.</w:t>
      </w:r>
    </w:p>
    <w:p w14:paraId="14BD2AA8" w14:textId="0D82E5D6" w:rsidR="00424048" w:rsidRDefault="00424048" w:rsidP="00424048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Static block code executed only once, when the class is loaded.</w:t>
      </w:r>
    </w:p>
    <w:p w14:paraId="5D7B8FA8" w14:textId="69701C05" w:rsidR="00424048" w:rsidRDefault="00424048" w:rsidP="00424048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Static members – static variables and static methods.</w:t>
      </w:r>
    </w:p>
    <w:p w14:paraId="0CEFE92D" w14:textId="773AE64D" w:rsidR="00424048" w:rsidRDefault="00424048" w:rsidP="004240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29A213FB" w14:textId="7197C770" w:rsidR="00424048" w:rsidRPr="00C379B7" w:rsidRDefault="00C379B7" w:rsidP="00C379B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Static variables: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Static data_type variable</w:t>
      </w:r>
      <w:r>
        <w:rPr>
          <w:b/>
          <w:bCs/>
          <w:sz w:val="32"/>
          <w:szCs w:val="32"/>
        </w:rPr>
        <w:softHyphen/>
        <w:t>_name;</w:t>
      </w:r>
    </w:p>
    <w:p w14:paraId="6C5E4743" w14:textId="6A143E46" w:rsidR="00C379B7" w:rsidRPr="00C379B7" w:rsidRDefault="00C379B7" w:rsidP="00C379B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Static method :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static data_type method name()</w:t>
      </w:r>
    </w:p>
    <w:p w14:paraId="25A5FDB7" w14:textId="42585745" w:rsidR="00C379B7" w:rsidRDefault="00C379B7" w:rsidP="00C379B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5218C982" w14:textId="63905F1D" w:rsidR="00C379B7" w:rsidRDefault="00C379B7" w:rsidP="00C379B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//method body</w:t>
      </w:r>
    </w:p>
    <w:p w14:paraId="747A4F11" w14:textId="4FBDC54D" w:rsidR="00C379B7" w:rsidRPr="000F3B90" w:rsidRDefault="00C379B7" w:rsidP="00C379B7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}</w:t>
      </w:r>
    </w:p>
    <w:p w14:paraId="50C19D4B" w14:textId="42D4A0E7" w:rsidR="00C379B7" w:rsidRDefault="00C379B7" w:rsidP="00C379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722D9129" w14:textId="16AE4FD4" w:rsidR="00C379B7" w:rsidRDefault="00C379B7" w:rsidP="00C379B7">
      <w:pPr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 w14:paraId="38393276" w14:textId="482AE77B" w:rsidR="00C379B7" w:rsidRDefault="00C379B7" w:rsidP="00C379B7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30FF3B9E" w14:textId="3D2B8965" w:rsidR="00C379B7" w:rsidRDefault="00C379B7" w:rsidP="00C37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//class declaration</w:t>
      </w:r>
    </w:p>
    <w:p w14:paraId="4A42AB80" w14:textId="08EEC8CF" w:rsidR="00C379B7" w:rsidRDefault="00C379B7" w:rsidP="00C379B7">
      <w:pPr>
        <w:rPr>
          <w:sz w:val="32"/>
          <w:szCs w:val="32"/>
        </w:rPr>
      </w:pPr>
      <w:r>
        <w:rPr>
          <w:sz w:val="32"/>
          <w:szCs w:val="32"/>
        </w:rPr>
        <w:t>class staticDemo</w:t>
      </w:r>
    </w:p>
    <w:p w14:paraId="4B9A664B" w14:textId="07DAEFB2" w:rsidR="00C379B7" w:rsidRDefault="00C379B7" w:rsidP="00C379B7">
      <w:pPr>
        <w:rPr>
          <w:sz w:val="32"/>
          <w:szCs w:val="32"/>
        </w:rPr>
      </w:pPr>
      <w:r>
        <w:rPr>
          <w:sz w:val="32"/>
          <w:szCs w:val="32"/>
        </w:rPr>
        <w:t>{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private:</w:t>
      </w:r>
    </w:p>
    <w:p w14:paraId="752A2D38" w14:textId="4068F8D7" w:rsidR="00C379B7" w:rsidRDefault="00C379B7" w:rsidP="00C379B7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//static variable declaration</w:t>
      </w:r>
    </w:p>
    <w:p w14:paraId="161F2633" w14:textId="41946ABE" w:rsidR="00C379B7" w:rsidRDefault="00C379B7" w:rsidP="00C379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Static int sum;</w:t>
      </w:r>
    </w:p>
    <w:p w14:paraId="75CFE365" w14:textId="55DEAD35" w:rsidR="00C379B7" w:rsidRDefault="00C379B7" w:rsidP="00C379B7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//normal variable declaration</w:t>
      </w:r>
    </w:p>
    <w:p w14:paraId="5AA79E06" w14:textId="5CAD9DB3" w:rsidR="00C379B7" w:rsidRDefault="00C379B7" w:rsidP="00C379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int x;</w:t>
      </w:r>
    </w:p>
    <w:p w14:paraId="0B87CCCC" w14:textId="40586BB4" w:rsidR="00C379B7" w:rsidRDefault="00C379B7" w:rsidP="00C379B7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ab/>
        <w:t>public: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//Constructor of the class</w:t>
      </w:r>
    </w:p>
    <w:p w14:paraId="1B28C0FE" w14:textId="00DC5FB9" w:rsidR="00C379B7" w:rsidRDefault="00C379B7" w:rsidP="00C379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staticDemo()</w:t>
      </w:r>
    </w:p>
    <w:p w14:paraId="2150DC94" w14:textId="3BE6C625" w:rsidR="00C379B7" w:rsidRDefault="00C379B7" w:rsidP="00C379B7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sum=sum+1;</w:t>
      </w:r>
    </w:p>
    <w:p w14:paraId="1F4C3C21" w14:textId="59B02FC4" w:rsidR="00C379B7" w:rsidRDefault="00C379B7" w:rsidP="00C379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x=sum;</w:t>
      </w:r>
    </w:p>
    <w:p w14:paraId="57254992" w14:textId="718AF91F" w:rsidR="00C379B7" w:rsidRDefault="00C379B7" w:rsidP="00C379B7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7B840D80" w14:textId="34D5A99A" w:rsidR="00C379B7" w:rsidRDefault="00C379B7" w:rsidP="00C379B7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//Static function staticFunction() defined with keyword static</w:t>
      </w:r>
    </w:p>
    <w:p w14:paraId="03D83CD6" w14:textId="69EF0C45" w:rsidR="000F3B90" w:rsidRPr="000F3B90" w:rsidRDefault="000F3B90" w:rsidP="00C379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static void staticFunction()</w:t>
      </w:r>
    </w:p>
    <w:p w14:paraId="046A425D" w14:textId="77777777" w:rsidR="000F3B90" w:rsidRDefault="000F3B90" w:rsidP="00C379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{</w:t>
      </w:r>
    </w:p>
    <w:p w14:paraId="2907CC36" w14:textId="77777777" w:rsidR="000F3B90" w:rsidRDefault="000F3B90" w:rsidP="00C379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cout&lt;&lt;”\nResult is:”&lt;&lt;sum;</w:t>
      </w:r>
    </w:p>
    <w:p w14:paraId="6A51F963" w14:textId="77777777" w:rsidR="000F3B90" w:rsidRDefault="000F3B90" w:rsidP="00C379B7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74C7FFC2" w14:textId="77777777" w:rsidR="000F3B90" w:rsidRDefault="000F3B90" w:rsidP="00C379B7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//Normal member function normalFunction Number()</w:t>
      </w:r>
    </w:p>
    <w:p w14:paraId="58977446" w14:textId="77777777" w:rsidR="000F3B90" w:rsidRDefault="000F3B90" w:rsidP="00C379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void normalFunctionNumber()</w:t>
      </w:r>
    </w:p>
    <w:p w14:paraId="1F67D431" w14:textId="77777777" w:rsidR="000F3B90" w:rsidRDefault="000F3B90" w:rsidP="000F3B90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4C844BB0" w14:textId="77777777" w:rsidR="000F3B90" w:rsidRDefault="000F3B90" w:rsidP="000F3B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cout&lt;&lt;”\nNumber is :” &lt;&lt;x;</w:t>
      </w:r>
    </w:p>
    <w:p w14:paraId="73158F01" w14:textId="77777777" w:rsidR="000F3B90" w:rsidRDefault="000F3B90" w:rsidP="000F3B90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  <w:r>
        <w:rPr>
          <w:sz w:val="32"/>
          <w:szCs w:val="32"/>
        </w:rPr>
        <w:br/>
        <w:t>};</w:t>
      </w:r>
    </w:p>
    <w:p w14:paraId="5E43342D" w14:textId="2C7D9EB1" w:rsidR="000F3B90" w:rsidRDefault="000F3B90" w:rsidP="000F3B90">
      <w:pPr>
        <w:rPr>
          <w:sz w:val="32"/>
          <w:szCs w:val="32"/>
        </w:rPr>
      </w:pPr>
      <w:r>
        <w:rPr>
          <w:sz w:val="32"/>
          <w:szCs w:val="32"/>
        </w:rPr>
        <w:t>int staticDemo : sum=0;</w:t>
      </w:r>
    </w:p>
    <w:p w14:paraId="51A2059A" w14:textId="468EBA2E" w:rsidR="000F3B90" w:rsidRDefault="000F3B90" w:rsidP="000F3B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//Declaration of main method</w:t>
      </w:r>
    </w:p>
    <w:p w14:paraId="6C893F2A" w14:textId="1469EB23" w:rsidR="000F3B90" w:rsidRPr="000F3B90" w:rsidRDefault="000F3B90" w:rsidP="000F3B90">
      <w:pPr>
        <w:rPr>
          <w:sz w:val="32"/>
          <w:szCs w:val="32"/>
        </w:rPr>
      </w:pPr>
    </w:p>
    <w:p w14:paraId="7430AB1F" w14:textId="77777777" w:rsidR="000F3B90" w:rsidRDefault="000F3B90" w:rsidP="000F3B90">
      <w:pPr>
        <w:rPr>
          <w:sz w:val="32"/>
          <w:szCs w:val="32"/>
        </w:rPr>
      </w:pPr>
      <w:r>
        <w:rPr>
          <w:sz w:val="32"/>
          <w:szCs w:val="32"/>
        </w:rPr>
        <w:t>int main()</w:t>
      </w:r>
    </w:p>
    <w:p w14:paraId="6FC4814B" w14:textId="77777777" w:rsidR="000F3B90" w:rsidRDefault="000F3B90" w:rsidP="000F3B9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6D7908F" w14:textId="77777777" w:rsidR="000F3B90" w:rsidRDefault="000F3B90" w:rsidP="000F3B90">
      <w:pPr>
        <w:rPr>
          <w:sz w:val="32"/>
          <w:szCs w:val="32"/>
        </w:rPr>
      </w:pPr>
      <w:r>
        <w:rPr>
          <w:sz w:val="32"/>
          <w:szCs w:val="32"/>
        </w:rPr>
        <w:tab/>
        <w:t>cout&lt;&lt;”This is how static method and variable work:\n”;</w:t>
      </w:r>
    </w:p>
    <w:p w14:paraId="6F5FF037" w14:textId="77777777" w:rsidR="000F3B90" w:rsidRDefault="000F3B90" w:rsidP="000F3B9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//creation of object</w:t>
      </w:r>
    </w:p>
    <w:p w14:paraId="6D34CBAB" w14:textId="77777777" w:rsidR="000F3B90" w:rsidRDefault="000F3B90" w:rsidP="000F3B9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staticDemo stat;</w:t>
      </w:r>
    </w:p>
    <w:p w14:paraId="0BA8284C" w14:textId="77777777" w:rsidR="00CC4B3C" w:rsidRDefault="000F3B90" w:rsidP="000F3B90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//Static function staticFunction() accessed using class name staticDemo</w:t>
      </w:r>
      <w:r w:rsidR="00CC4B3C">
        <w:rPr>
          <w:b/>
          <w:bCs/>
          <w:sz w:val="32"/>
          <w:szCs w:val="32"/>
        </w:rPr>
        <w:t xml:space="preserve"> and the scope resolution operator ::</w:t>
      </w:r>
    </w:p>
    <w:p w14:paraId="77EAFAC5" w14:textId="77777777" w:rsidR="00CC4B3C" w:rsidRDefault="00CC4B3C" w:rsidP="000F3B90">
      <w:pPr>
        <w:ind w:left="720"/>
        <w:rPr>
          <w:sz w:val="32"/>
          <w:szCs w:val="32"/>
        </w:rPr>
      </w:pPr>
      <w:r>
        <w:rPr>
          <w:sz w:val="32"/>
          <w:szCs w:val="32"/>
        </w:rPr>
        <w:t>staticDemo:: staticFunction();</w:t>
      </w:r>
    </w:p>
    <w:p w14:paraId="2132C837" w14:textId="77777777" w:rsidR="00CC4B3C" w:rsidRDefault="00CC4B3C" w:rsidP="000F3B90">
      <w:pPr>
        <w:ind w:left="720"/>
        <w:rPr>
          <w:sz w:val="32"/>
          <w:szCs w:val="32"/>
        </w:rPr>
      </w:pPr>
      <w:r>
        <w:rPr>
          <w:sz w:val="32"/>
          <w:szCs w:val="32"/>
        </w:rPr>
        <w:t>staticDemo stat1, stat2, stat3;</w:t>
      </w:r>
    </w:p>
    <w:p w14:paraId="3AD0F966" w14:textId="77777777" w:rsidR="00CC4B3C" w:rsidRDefault="00CC4B3C" w:rsidP="000F3B90">
      <w:pPr>
        <w:ind w:left="720"/>
        <w:rPr>
          <w:sz w:val="32"/>
          <w:szCs w:val="32"/>
        </w:rPr>
      </w:pPr>
      <w:r>
        <w:rPr>
          <w:sz w:val="32"/>
          <w:szCs w:val="32"/>
        </w:rPr>
        <w:t>staticDemo :: staticFunction();</w:t>
      </w:r>
    </w:p>
    <w:p w14:paraId="17B5D4C5" w14:textId="77777777" w:rsidR="00CC4B3C" w:rsidRDefault="00CC4B3C" w:rsidP="000F3B90">
      <w:pPr>
        <w:ind w:left="720"/>
        <w:rPr>
          <w:sz w:val="32"/>
          <w:szCs w:val="32"/>
        </w:rPr>
      </w:pPr>
      <w:r>
        <w:rPr>
          <w:sz w:val="32"/>
          <w:szCs w:val="32"/>
        </w:rPr>
        <w:t>stat.normalFunctionNumber();</w:t>
      </w:r>
    </w:p>
    <w:p w14:paraId="74BA26BA" w14:textId="77777777" w:rsidR="00CC4B3C" w:rsidRDefault="00CC4B3C" w:rsidP="000F3B90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//Normal member function accessed using object stat and the dot member access operator.</w:t>
      </w:r>
    </w:p>
    <w:p w14:paraId="4958F06F" w14:textId="77777777" w:rsidR="00CC4B3C" w:rsidRDefault="00CC4B3C" w:rsidP="000F3B90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stat1.normalFunctionNumber();</w:t>
      </w:r>
    </w:p>
    <w:p w14:paraId="61C7174A" w14:textId="77777777" w:rsidR="00CC4B3C" w:rsidRDefault="00CC4B3C" w:rsidP="000F3B90">
      <w:pPr>
        <w:ind w:left="720"/>
        <w:rPr>
          <w:sz w:val="32"/>
          <w:szCs w:val="32"/>
        </w:rPr>
      </w:pPr>
      <w:r>
        <w:rPr>
          <w:sz w:val="32"/>
          <w:szCs w:val="32"/>
        </w:rPr>
        <w:t>stat2.normalFunctionNumber();</w:t>
      </w:r>
    </w:p>
    <w:p w14:paraId="4FB8DC89" w14:textId="77777777" w:rsidR="00CC4B3C" w:rsidRDefault="00CC4B3C" w:rsidP="000F3B90">
      <w:pPr>
        <w:ind w:left="720"/>
        <w:rPr>
          <w:sz w:val="32"/>
          <w:szCs w:val="32"/>
        </w:rPr>
      </w:pPr>
      <w:r>
        <w:rPr>
          <w:sz w:val="32"/>
          <w:szCs w:val="32"/>
        </w:rPr>
        <w:t>stat3.normalFunctionNumber();</w:t>
      </w:r>
    </w:p>
    <w:p w14:paraId="3A7DA84F" w14:textId="77777777" w:rsidR="00CC4B3C" w:rsidRDefault="00CC4B3C" w:rsidP="00CC4B3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3B9FC89" w14:textId="77777777" w:rsidR="00CC4B3C" w:rsidRDefault="00CC4B3C" w:rsidP="00CC4B3C">
      <w:pPr>
        <w:rPr>
          <w:sz w:val="32"/>
          <w:szCs w:val="32"/>
        </w:rPr>
      </w:pPr>
    </w:p>
    <w:p w14:paraId="25435AD4" w14:textId="77777777" w:rsidR="00CC4B3C" w:rsidRDefault="00CC4B3C" w:rsidP="00CC4B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727B9BC" w14:textId="77777777" w:rsidR="00CC4B3C" w:rsidRDefault="00CC4B3C" w:rsidP="00CC4B3C">
      <w:pPr>
        <w:rPr>
          <w:sz w:val="32"/>
          <w:szCs w:val="32"/>
        </w:rPr>
      </w:pPr>
      <w:r>
        <w:rPr>
          <w:sz w:val="32"/>
          <w:szCs w:val="32"/>
        </w:rPr>
        <w:t>This is how static member and variable work:</w:t>
      </w:r>
      <w:r>
        <w:rPr>
          <w:sz w:val="32"/>
          <w:szCs w:val="32"/>
        </w:rPr>
        <w:br/>
        <w:t>Result is :1</w:t>
      </w:r>
    </w:p>
    <w:p w14:paraId="1FF683ED" w14:textId="77777777" w:rsidR="00CC4B3C" w:rsidRDefault="00CC4B3C" w:rsidP="00CC4B3C">
      <w:pPr>
        <w:rPr>
          <w:sz w:val="32"/>
          <w:szCs w:val="32"/>
        </w:rPr>
      </w:pPr>
      <w:r>
        <w:rPr>
          <w:sz w:val="32"/>
          <w:szCs w:val="32"/>
        </w:rPr>
        <w:t>Result is :4</w:t>
      </w:r>
    </w:p>
    <w:p w14:paraId="0AE83177" w14:textId="77777777" w:rsidR="00CC4B3C" w:rsidRDefault="00CC4B3C" w:rsidP="00CC4B3C">
      <w:pPr>
        <w:rPr>
          <w:sz w:val="32"/>
          <w:szCs w:val="32"/>
        </w:rPr>
      </w:pPr>
      <w:r>
        <w:rPr>
          <w:sz w:val="32"/>
          <w:szCs w:val="32"/>
        </w:rPr>
        <w:t>Number is :1</w:t>
      </w:r>
    </w:p>
    <w:p w14:paraId="0D87E85C" w14:textId="77777777" w:rsidR="00CC4B3C" w:rsidRDefault="00CC4B3C" w:rsidP="00CC4B3C">
      <w:pPr>
        <w:rPr>
          <w:sz w:val="32"/>
          <w:szCs w:val="32"/>
        </w:rPr>
      </w:pPr>
      <w:r>
        <w:rPr>
          <w:sz w:val="32"/>
          <w:szCs w:val="32"/>
        </w:rPr>
        <w:t>Number is :2</w:t>
      </w:r>
    </w:p>
    <w:p w14:paraId="20F1A2B4" w14:textId="77777777" w:rsidR="00CC4B3C" w:rsidRDefault="00CC4B3C" w:rsidP="00CC4B3C">
      <w:pPr>
        <w:rPr>
          <w:sz w:val="32"/>
          <w:szCs w:val="32"/>
        </w:rPr>
      </w:pPr>
      <w:r>
        <w:rPr>
          <w:sz w:val="32"/>
          <w:szCs w:val="32"/>
        </w:rPr>
        <w:t>Number is :3</w:t>
      </w:r>
    </w:p>
    <w:p w14:paraId="489CA2EB" w14:textId="64D756DE" w:rsidR="000F3B90" w:rsidRPr="000F3B90" w:rsidRDefault="00CC4B3C" w:rsidP="00CC4B3C">
      <w:pPr>
        <w:rPr>
          <w:sz w:val="32"/>
          <w:szCs w:val="32"/>
        </w:rPr>
      </w:pPr>
      <w:r>
        <w:rPr>
          <w:sz w:val="32"/>
          <w:szCs w:val="32"/>
        </w:rPr>
        <w:t>Number is :4</w:t>
      </w:r>
      <w:r w:rsidR="000F3B90">
        <w:rPr>
          <w:sz w:val="32"/>
          <w:szCs w:val="32"/>
        </w:rPr>
        <w:br/>
        <w:t xml:space="preserve"> </w:t>
      </w:r>
      <w:r w:rsidR="000F3B90">
        <w:rPr>
          <w:sz w:val="32"/>
          <w:szCs w:val="32"/>
        </w:rPr>
        <w:br/>
      </w:r>
      <w:r w:rsidR="000F3B90">
        <w:rPr>
          <w:sz w:val="32"/>
          <w:szCs w:val="32"/>
        </w:rPr>
        <w:tab/>
      </w:r>
      <w:r w:rsidR="000F3B90">
        <w:rPr>
          <w:sz w:val="32"/>
          <w:szCs w:val="32"/>
        </w:rPr>
        <w:tab/>
      </w:r>
    </w:p>
    <w:sectPr w:rsidR="000F3B90" w:rsidRPr="000F3B90" w:rsidSect="0042404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877334"/>
    <w:multiLevelType w:val="hybridMultilevel"/>
    <w:tmpl w:val="E24E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E206EE"/>
    <w:multiLevelType w:val="hybridMultilevel"/>
    <w:tmpl w:val="2CA0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62F63E4"/>
    <w:multiLevelType w:val="hybridMultilevel"/>
    <w:tmpl w:val="CFC08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C70B35"/>
    <w:multiLevelType w:val="hybridMultilevel"/>
    <w:tmpl w:val="65A8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9174146">
    <w:abstractNumId w:val="21"/>
  </w:num>
  <w:num w:numId="2" w16cid:durableId="1209294570">
    <w:abstractNumId w:val="13"/>
  </w:num>
  <w:num w:numId="3" w16cid:durableId="325863022">
    <w:abstractNumId w:val="10"/>
  </w:num>
  <w:num w:numId="4" w16cid:durableId="346756843">
    <w:abstractNumId w:val="25"/>
  </w:num>
  <w:num w:numId="5" w16cid:durableId="765226569">
    <w:abstractNumId w:val="14"/>
  </w:num>
  <w:num w:numId="6" w16cid:durableId="1052926379">
    <w:abstractNumId w:val="18"/>
  </w:num>
  <w:num w:numId="7" w16cid:durableId="1926184908">
    <w:abstractNumId w:val="20"/>
  </w:num>
  <w:num w:numId="8" w16cid:durableId="492184193">
    <w:abstractNumId w:val="9"/>
  </w:num>
  <w:num w:numId="9" w16cid:durableId="291832334">
    <w:abstractNumId w:val="7"/>
  </w:num>
  <w:num w:numId="10" w16cid:durableId="10104693">
    <w:abstractNumId w:val="6"/>
  </w:num>
  <w:num w:numId="11" w16cid:durableId="892930725">
    <w:abstractNumId w:val="5"/>
  </w:num>
  <w:num w:numId="12" w16cid:durableId="1914899394">
    <w:abstractNumId w:val="4"/>
  </w:num>
  <w:num w:numId="13" w16cid:durableId="1933976301">
    <w:abstractNumId w:val="8"/>
  </w:num>
  <w:num w:numId="14" w16cid:durableId="1189441792">
    <w:abstractNumId w:val="3"/>
  </w:num>
  <w:num w:numId="15" w16cid:durableId="309213891">
    <w:abstractNumId w:val="2"/>
  </w:num>
  <w:num w:numId="16" w16cid:durableId="1392381653">
    <w:abstractNumId w:val="1"/>
  </w:num>
  <w:num w:numId="17" w16cid:durableId="1521048648">
    <w:abstractNumId w:val="0"/>
  </w:num>
  <w:num w:numId="18" w16cid:durableId="2001813671">
    <w:abstractNumId w:val="16"/>
  </w:num>
  <w:num w:numId="19" w16cid:durableId="336231707">
    <w:abstractNumId w:val="17"/>
  </w:num>
  <w:num w:numId="20" w16cid:durableId="36319510">
    <w:abstractNumId w:val="22"/>
  </w:num>
  <w:num w:numId="21" w16cid:durableId="1187210042">
    <w:abstractNumId w:val="19"/>
  </w:num>
  <w:num w:numId="22" w16cid:durableId="872039338">
    <w:abstractNumId w:val="12"/>
  </w:num>
  <w:num w:numId="23" w16cid:durableId="1661033113">
    <w:abstractNumId w:val="26"/>
  </w:num>
  <w:num w:numId="24" w16cid:durableId="1689529343">
    <w:abstractNumId w:val="11"/>
  </w:num>
  <w:num w:numId="25" w16cid:durableId="1183206620">
    <w:abstractNumId w:val="23"/>
  </w:num>
  <w:num w:numId="26" w16cid:durableId="771707251">
    <w:abstractNumId w:val="24"/>
  </w:num>
  <w:num w:numId="27" w16cid:durableId="892543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48"/>
    <w:rsid w:val="000F3B90"/>
    <w:rsid w:val="00424048"/>
    <w:rsid w:val="00645252"/>
    <w:rsid w:val="006D3D74"/>
    <w:rsid w:val="0083569A"/>
    <w:rsid w:val="00A9204E"/>
    <w:rsid w:val="00C379B7"/>
    <w:rsid w:val="00C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15D7"/>
  <w15:chartTrackingRefBased/>
  <w15:docId w15:val="{144BCBA5-2BE8-48CD-B962-AC3F8399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2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C704EB35-BF75-4889-BBB3-D35EF3B6DC81%7d\%7bD60BA217-00DE-4268-BD2C-BFF3A986F55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{D60BA217-00DE-4268-BD2C-BFF3A986F555}tf02786999_win32</Template>
  <TotalTime>20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Hawana Tamang</cp:lastModifiedBy>
  <cp:revision>1</cp:revision>
  <dcterms:created xsi:type="dcterms:W3CDTF">2022-06-03T08:41:00Z</dcterms:created>
  <dcterms:modified xsi:type="dcterms:W3CDTF">2022-06-03T09:01:00Z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