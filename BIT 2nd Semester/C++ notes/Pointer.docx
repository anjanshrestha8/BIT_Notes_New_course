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3958" w14:textId="0DA0BDF8" w:rsidR="00A9204E" w:rsidRDefault="004E52BA">
      <w:pPr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t>Pointer</w:t>
      </w:r>
    </w:p>
    <w:p w14:paraId="6AA49541" w14:textId="01F6AA51" w:rsidR="004E52BA" w:rsidRDefault="004E52BA">
      <w:pPr>
        <w:rPr>
          <w:sz w:val="24"/>
          <w:szCs w:val="24"/>
        </w:rPr>
      </w:pPr>
    </w:p>
    <w:p w14:paraId="6EF0869E" w14:textId="2ADE66B3" w:rsidR="004E52BA" w:rsidRDefault="004E52BA" w:rsidP="004E52BA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Pointer is a variable that stores the address of another variable .</w:t>
      </w:r>
    </w:p>
    <w:p w14:paraId="3116BB8B" w14:textId="78266BC6" w:rsidR="004E52BA" w:rsidRDefault="004E52BA" w:rsidP="004E52BA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Pointer is used to allocate memory at run time i.e. dynamically.</w:t>
      </w:r>
    </w:p>
    <w:p w14:paraId="7501704E" w14:textId="72220BC0" w:rsidR="004E52BA" w:rsidRDefault="004E52BA" w:rsidP="004E52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Symbols used in Pointer :</w:t>
      </w:r>
    </w:p>
    <w:p w14:paraId="1F29CB19" w14:textId="20071E53" w:rsidR="004E52BA" w:rsidRDefault="004E52BA" w:rsidP="004E52BA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&amp; : (‘Address of operator’)Determines the address of a variable.</w:t>
      </w:r>
    </w:p>
    <w:p w14:paraId="71786666" w14:textId="16DD5FE4" w:rsidR="004E52BA" w:rsidRDefault="004E52BA" w:rsidP="004E52BA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* : (indirection operator / value at address) Accesses the value at the address. </w:t>
      </w:r>
    </w:p>
    <w:p w14:paraId="5B7D891D" w14:textId="7974A8CA" w:rsidR="004E52BA" w:rsidRDefault="004E52BA" w:rsidP="004E52BA">
      <w:pPr>
        <w:rPr>
          <w:b/>
          <w:sz w:val="36"/>
          <w:szCs w:val="36"/>
        </w:rPr>
      </w:pPr>
      <w:r>
        <w:rPr>
          <w:b/>
          <w:sz w:val="36"/>
          <w:szCs w:val="36"/>
        </w:rPr>
        <w:t>Syntax :</w:t>
      </w:r>
    </w:p>
    <w:p w14:paraId="0B7C511C" w14:textId="3BFCDAB1" w:rsidR="004E52BA" w:rsidRDefault="004E52BA" w:rsidP="004E52BA">
      <w:pPr>
        <w:rPr>
          <w:bCs/>
          <w:sz w:val="32"/>
          <w:szCs w:val="32"/>
        </w:rPr>
      </w:pPr>
    </w:p>
    <w:p w14:paraId="6E5E9A74" w14:textId="02290F27" w:rsidR="004E52BA" w:rsidRDefault="004E52BA" w:rsidP="004E52B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Datatype *variable_name;</w:t>
      </w:r>
    </w:p>
    <w:p w14:paraId="7C36FD24" w14:textId="649A5433" w:rsidR="004E52BA" w:rsidRDefault="004E52BA" w:rsidP="004E52BA">
      <w:pPr>
        <w:rPr>
          <w:bCs/>
          <w:sz w:val="32"/>
          <w:szCs w:val="32"/>
        </w:rPr>
      </w:pPr>
    </w:p>
    <w:p w14:paraId="0F9D1EB1" w14:textId="3AB1A940" w:rsidR="004E52BA" w:rsidRDefault="00E62111" w:rsidP="004E52BA">
      <w:pPr>
        <w:rPr>
          <w:b/>
          <w:sz w:val="36"/>
          <w:szCs w:val="36"/>
        </w:rPr>
      </w:pPr>
      <w:r>
        <w:rPr>
          <w:b/>
          <w:sz w:val="36"/>
          <w:szCs w:val="36"/>
        </w:rPr>
        <w:t>Example :</w:t>
      </w:r>
    </w:p>
    <w:p w14:paraId="4CB6C8AD" w14:textId="1B3D792E" w:rsidR="00E62111" w:rsidRDefault="00E62111" w:rsidP="004E52BA">
      <w:pPr>
        <w:rPr>
          <w:b/>
          <w:sz w:val="36"/>
          <w:szCs w:val="36"/>
        </w:rPr>
      </w:pPr>
    </w:p>
    <w:p w14:paraId="205E9582" w14:textId="13B88AB8" w:rsidR="00E62111" w:rsidRDefault="00E62111" w:rsidP="004E52BA">
      <w:pPr>
        <w:rPr>
          <w:sz w:val="32"/>
          <w:szCs w:val="32"/>
        </w:rPr>
      </w:pPr>
      <w:r>
        <w:rPr>
          <w:sz w:val="32"/>
          <w:szCs w:val="32"/>
        </w:rPr>
        <w:t>#include&lt;iostream&gt;</w:t>
      </w:r>
    </w:p>
    <w:p w14:paraId="3412D65B" w14:textId="5A5349CD" w:rsidR="00E62111" w:rsidRDefault="00E62111" w:rsidP="004E52BA">
      <w:pPr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 w14:paraId="48433116" w14:textId="0AB80F0F" w:rsidR="00E62111" w:rsidRDefault="00E62111" w:rsidP="004E52BA">
      <w:pPr>
        <w:rPr>
          <w:sz w:val="32"/>
          <w:szCs w:val="32"/>
        </w:rPr>
      </w:pPr>
      <w:r>
        <w:rPr>
          <w:sz w:val="32"/>
          <w:szCs w:val="32"/>
        </w:rPr>
        <w:t>int main()</w:t>
      </w:r>
    </w:p>
    <w:p w14:paraId="522655E4" w14:textId="6D6D84A6" w:rsidR="00E62111" w:rsidRDefault="00E62111" w:rsidP="004E52BA">
      <w:pPr>
        <w:rPr>
          <w:sz w:val="32"/>
          <w:szCs w:val="32"/>
        </w:rPr>
      </w:pPr>
      <w:r>
        <w:rPr>
          <w:sz w:val="32"/>
          <w:szCs w:val="32"/>
        </w:rPr>
        <w:t>{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int a =320;</w:t>
      </w:r>
    </w:p>
    <w:p w14:paraId="1D86D3E9" w14:textId="12D7798D" w:rsidR="00E62111" w:rsidRDefault="00E62111" w:rsidP="004E52BA">
      <w:pPr>
        <w:rPr>
          <w:sz w:val="32"/>
          <w:szCs w:val="32"/>
        </w:rPr>
      </w:pPr>
      <w:r>
        <w:rPr>
          <w:sz w:val="32"/>
          <w:szCs w:val="32"/>
        </w:rPr>
        <w:tab/>
        <w:t>Int  *b;</w:t>
      </w:r>
    </w:p>
    <w:p w14:paraId="6F5EDC47" w14:textId="402F449F" w:rsidR="00E62111" w:rsidRDefault="00E62111" w:rsidP="004E52BA">
      <w:pPr>
        <w:rPr>
          <w:sz w:val="32"/>
          <w:szCs w:val="32"/>
        </w:rPr>
      </w:pPr>
      <w:r>
        <w:rPr>
          <w:sz w:val="32"/>
          <w:szCs w:val="32"/>
        </w:rPr>
        <w:tab/>
        <w:t>b= &amp;a;</w:t>
      </w:r>
    </w:p>
    <w:p w14:paraId="70686EDC" w14:textId="472E1FF3" w:rsidR="00E62111" w:rsidRDefault="00E62111" w:rsidP="004E52BA">
      <w:pPr>
        <w:rPr>
          <w:sz w:val="32"/>
          <w:szCs w:val="32"/>
        </w:rPr>
      </w:pPr>
      <w:r>
        <w:rPr>
          <w:sz w:val="32"/>
          <w:szCs w:val="32"/>
        </w:rPr>
        <w:tab/>
        <w:t>cout&lt;&lt;</w:t>
      </w:r>
      <w:r>
        <w:rPr>
          <w:sz w:val="32"/>
          <w:szCs w:val="32"/>
        </w:rPr>
        <w:t>“</w:t>
      </w:r>
      <w:r>
        <w:rPr>
          <w:sz w:val="32"/>
          <w:szCs w:val="32"/>
        </w:rPr>
        <w:t>Value of a variable is :”;</w:t>
      </w:r>
    </w:p>
    <w:p w14:paraId="7CFA511F" w14:textId="4CD8E61F" w:rsidR="00E62111" w:rsidRDefault="00E62111" w:rsidP="004E52BA">
      <w:pPr>
        <w:rPr>
          <w:sz w:val="32"/>
          <w:szCs w:val="32"/>
        </w:rPr>
      </w:pPr>
      <w:r>
        <w:rPr>
          <w:sz w:val="32"/>
          <w:szCs w:val="32"/>
        </w:rPr>
        <w:tab/>
        <w:t>cout&lt;&lt;a&lt;&lt;endl;</w:t>
      </w:r>
    </w:p>
    <w:p w14:paraId="3801029D" w14:textId="4F8C95A7" w:rsidR="00E62111" w:rsidRDefault="00E62111" w:rsidP="004E52BA">
      <w:pPr>
        <w:rPr>
          <w:sz w:val="32"/>
          <w:szCs w:val="32"/>
        </w:rPr>
      </w:pPr>
      <w:r>
        <w:rPr>
          <w:sz w:val="32"/>
          <w:szCs w:val="32"/>
        </w:rPr>
        <w:tab/>
        <w:t>cout&lt;&lt;</w:t>
      </w:r>
      <w:r>
        <w:rPr>
          <w:sz w:val="32"/>
          <w:szCs w:val="32"/>
        </w:rPr>
        <w:t>“</w:t>
      </w:r>
      <w:r>
        <w:rPr>
          <w:sz w:val="32"/>
          <w:szCs w:val="32"/>
        </w:rPr>
        <w:t xml:space="preserve">Address stored in b variable is : </w:t>
      </w:r>
      <w:r>
        <w:rPr>
          <w:sz w:val="32"/>
          <w:szCs w:val="32"/>
        </w:rPr>
        <w:t>”</w:t>
      </w:r>
      <w:r>
        <w:rPr>
          <w:sz w:val="32"/>
          <w:szCs w:val="32"/>
        </w:rPr>
        <w:t>;</w:t>
      </w:r>
    </w:p>
    <w:p w14:paraId="5F56027B" w14:textId="55346182" w:rsidR="00E62111" w:rsidRDefault="00E62111" w:rsidP="004E52BA">
      <w:pPr>
        <w:rPr>
          <w:sz w:val="32"/>
          <w:szCs w:val="32"/>
        </w:rPr>
      </w:pPr>
      <w:r>
        <w:rPr>
          <w:sz w:val="32"/>
          <w:szCs w:val="32"/>
        </w:rPr>
        <w:tab/>
        <w:t>cout&lt;&lt;b&lt;&lt;endl;</w:t>
      </w:r>
    </w:p>
    <w:p w14:paraId="558D9C41" w14:textId="3DE62E36" w:rsidR="00E62111" w:rsidRDefault="00E62111" w:rsidP="004E52BA">
      <w:pPr>
        <w:rPr>
          <w:sz w:val="32"/>
          <w:szCs w:val="32"/>
        </w:rPr>
      </w:pPr>
      <w:r>
        <w:rPr>
          <w:sz w:val="32"/>
          <w:szCs w:val="32"/>
        </w:rPr>
        <w:tab/>
        <w:t>cout&lt;&lt;</w:t>
      </w:r>
      <w:r>
        <w:rPr>
          <w:sz w:val="32"/>
          <w:szCs w:val="32"/>
        </w:rPr>
        <w:t>“</w:t>
      </w:r>
      <w:r>
        <w:rPr>
          <w:sz w:val="32"/>
          <w:szCs w:val="32"/>
        </w:rPr>
        <w:t>Value of  *b variable is :”;</w:t>
      </w:r>
    </w:p>
    <w:p w14:paraId="428795D9" w14:textId="1B84D366" w:rsidR="00E62111" w:rsidRDefault="00E62111" w:rsidP="004E52BA">
      <w:pPr>
        <w:rPr>
          <w:sz w:val="32"/>
          <w:szCs w:val="32"/>
        </w:rPr>
      </w:pPr>
      <w:r>
        <w:rPr>
          <w:sz w:val="32"/>
          <w:szCs w:val="32"/>
        </w:rPr>
        <w:tab/>
        <w:t>cout&lt;&lt;*b&lt;&lt;endl;</w:t>
      </w:r>
    </w:p>
    <w:p w14:paraId="51AEB8A9" w14:textId="6E86CDFE" w:rsidR="00E62111" w:rsidRDefault="00E62111" w:rsidP="004E52BA">
      <w:pPr>
        <w:rPr>
          <w:sz w:val="32"/>
          <w:szCs w:val="32"/>
        </w:rPr>
      </w:pPr>
      <w:r>
        <w:rPr>
          <w:sz w:val="32"/>
          <w:szCs w:val="32"/>
        </w:rPr>
        <w:tab/>
        <w:t>return 0;</w:t>
      </w:r>
    </w:p>
    <w:p w14:paraId="44998DAC" w14:textId="2050996A" w:rsidR="00E62111" w:rsidRDefault="00E62111" w:rsidP="004E52BA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F1A303A" w14:textId="3AB90E2B" w:rsidR="00E62111" w:rsidRDefault="00E62111" w:rsidP="004E52BA">
      <w:pPr>
        <w:rPr>
          <w:sz w:val="32"/>
          <w:szCs w:val="32"/>
        </w:rPr>
      </w:pPr>
    </w:p>
    <w:p w14:paraId="68614D14" w14:textId="7F9B14FF" w:rsidR="00E62111" w:rsidRDefault="00E62111" w:rsidP="004E52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</w:t>
      </w:r>
      <w:r w:rsidR="006731C4">
        <w:rPr>
          <w:b/>
          <w:bCs/>
          <w:sz w:val="36"/>
          <w:szCs w:val="36"/>
        </w:rPr>
        <w:t>t</w:t>
      </w:r>
      <w:r>
        <w:rPr>
          <w:b/>
          <w:bCs/>
          <w:sz w:val="36"/>
          <w:szCs w:val="36"/>
        </w:rPr>
        <w:t>put</w:t>
      </w:r>
      <w:r w:rsidR="006731C4">
        <w:rPr>
          <w:b/>
          <w:bCs/>
          <w:sz w:val="36"/>
          <w:szCs w:val="36"/>
        </w:rPr>
        <w:t>:</w:t>
      </w:r>
    </w:p>
    <w:p w14:paraId="639295BC" w14:textId="24B55032" w:rsidR="00E62111" w:rsidRDefault="00E62111" w:rsidP="004E52B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AD245D6" w14:textId="0FA3C7B5" w:rsidR="00E62111" w:rsidRDefault="00E62111" w:rsidP="004E52BA">
      <w:pPr>
        <w:rPr>
          <w:sz w:val="32"/>
          <w:szCs w:val="32"/>
        </w:rPr>
      </w:pPr>
      <w:r>
        <w:rPr>
          <w:sz w:val="32"/>
          <w:szCs w:val="32"/>
        </w:rPr>
        <w:t>Value of a variable is :320</w:t>
      </w:r>
    </w:p>
    <w:p w14:paraId="19313636" w14:textId="64A60E73" w:rsidR="00E62111" w:rsidRDefault="00E62111" w:rsidP="004E52BA">
      <w:pPr>
        <w:rPr>
          <w:sz w:val="32"/>
          <w:szCs w:val="32"/>
        </w:rPr>
      </w:pPr>
      <w:r>
        <w:rPr>
          <w:sz w:val="32"/>
          <w:szCs w:val="32"/>
        </w:rPr>
        <w:t>Address stored in b variable is :0x68fee8</w:t>
      </w:r>
    </w:p>
    <w:p w14:paraId="51852E8A" w14:textId="70EB7465" w:rsidR="00E62111" w:rsidRDefault="00E62111" w:rsidP="004E52BA">
      <w:pPr>
        <w:rPr>
          <w:sz w:val="32"/>
          <w:szCs w:val="32"/>
        </w:rPr>
      </w:pPr>
      <w:r>
        <w:rPr>
          <w:sz w:val="32"/>
          <w:szCs w:val="32"/>
        </w:rPr>
        <w:t>Value of *b variable is :320</w:t>
      </w:r>
    </w:p>
    <w:p w14:paraId="13DD3118" w14:textId="27B11680" w:rsidR="00E62111" w:rsidRDefault="00E62111" w:rsidP="004E52BA">
      <w:pPr>
        <w:rPr>
          <w:sz w:val="32"/>
          <w:szCs w:val="32"/>
        </w:rPr>
      </w:pPr>
    </w:p>
    <w:p w14:paraId="4FB8E97E" w14:textId="7B81839A" w:rsidR="00E62111" w:rsidRDefault="00E62111" w:rsidP="004E52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Note</w:t>
      </w:r>
      <w:r w:rsidR="006731C4">
        <w:rPr>
          <w:b/>
          <w:bCs/>
          <w:sz w:val="36"/>
          <w:szCs w:val="36"/>
        </w:rPr>
        <w:t>:</w:t>
      </w:r>
    </w:p>
    <w:p w14:paraId="32A2ACA6" w14:textId="015E77AF" w:rsidR="006731C4" w:rsidRPr="006731C4" w:rsidRDefault="006731C4" w:rsidP="006731C4">
      <w:pPr>
        <w:pStyle w:val="ListParagraph"/>
        <w:numPr>
          <w:ilvl w:val="0"/>
          <w:numId w:val="27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Pointer variable value should be integer (address)</w:t>
      </w:r>
    </w:p>
    <w:sectPr w:rsidR="006731C4" w:rsidRPr="006731C4" w:rsidSect="004E52B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41B632B"/>
    <w:multiLevelType w:val="hybridMultilevel"/>
    <w:tmpl w:val="66A8D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0C543C7"/>
    <w:multiLevelType w:val="hybridMultilevel"/>
    <w:tmpl w:val="BE263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715FE9"/>
    <w:multiLevelType w:val="hybridMultilevel"/>
    <w:tmpl w:val="61986504"/>
    <w:lvl w:ilvl="0" w:tplc="2FBA6C8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E52A8E"/>
    <w:multiLevelType w:val="hybridMultilevel"/>
    <w:tmpl w:val="A37E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69174146">
    <w:abstractNumId w:val="22"/>
  </w:num>
  <w:num w:numId="2" w16cid:durableId="1209294570">
    <w:abstractNumId w:val="12"/>
  </w:num>
  <w:num w:numId="3" w16cid:durableId="325863022">
    <w:abstractNumId w:val="10"/>
  </w:num>
  <w:num w:numId="4" w16cid:durableId="346756843">
    <w:abstractNumId w:val="24"/>
  </w:num>
  <w:num w:numId="5" w16cid:durableId="765226569">
    <w:abstractNumId w:val="13"/>
  </w:num>
  <w:num w:numId="6" w16cid:durableId="1052926379">
    <w:abstractNumId w:val="19"/>
  </w:num>
  <w:num w:numId="7" w16cid:durableId="1926184908">
    <w:abstractNumId w:val="21"/>
  </w:num>
  <w:num w:numId="8" w16cid:durableId="492184193">
    <w:abstractNumId w:val="9"/>
  </w:num>
  <w:num w:numId="9" w16cid:durableId="291832334">
    <w:abstractNumId w:val="7"/>
  </w:num>
  <w:num w:numId="10" w16cid:durableId="10104693">
    <w:abstractNumId w:val="6"/>
  </w:num>
  <w:num w:numId="11" w16cid:durableId="892930725">
    <w:abstractNumId w:val="5"/>
  </w:num>
  <w:num w:numId="12" w16cid:durableId="1914899394">
    <w:abstractNumId w:val="4"/>
  </w:num>
  <w:num w:numId="13" w16cid:durableId="1933976301">
    <w:abstractNumId w:val="8"/>
  </w:num>
  <w:num w:numId="14" w16cid:durableId="1189441792">
    <w:abstractNumId w:val="3"/>
  </w:num>
  <w:num w:numId="15" w16cid:durableId="309213891">
    <w:abstractNumId w:val="2"/>
  </w:num>
  <w:num w:numId="16" w16cid:durableId="1392381653">
    <w:abstractNumId w:val="1"/>
  </w:num>
  <w:num w:numId="17" w16cid:durableId="1521048648">
    <w:abstractNumId w:val="0"/>
  </w:num>
  <w:num w:numId="18" w16cid:durableId="2001813671">
    <w:abstractNumId w:val="15"/>
  </w:num>
  <w:num w:numId="19" w16cid:durableId="336231707">
    <w:abstractNumId w:val="16"/>
  </w:num>
  <w:num w:numId="20" w16cid:durableId="36319510">
    <w:abstractNumId w:val="23"/>
  </w:num>
  <w:num w:numId="21" w16cid:durableId="1187210042">
    <w:abstractNumId w:val="20"/>
  </w:num>
  <w:num w:numId="22" w16cid:durableId="872039338">
    <w:abstractNumId w:val="11"/>
  </w:num>
  <w:num w:numId="23" w16cid:durableId="1661033113">
    <w:abstractNumId w:val="26"/>
  </w:num>
  <w:num w:numId="24" w16cid:durableId="44185514">
    <w:abstractNumId w:val="14"/>
  </w:num>
  <w:num w:numId="25" w16cid:durableId="246890824">
    <w:abstractNumId w:val="17"/>
  </w:num>
  <w:num w:numId="26" w16cid:durableId="226769432">
    <w:abstractNumId w:val="25"/>
  </w:num>
  <w:num w:numId="27" w16cid:durableId="8668706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BA"/>
    <w:rsid w:val="004E52BA"/>
    <w:rsid w:val="00645252"/>
    <w:rsid w:val="006731C4"/>
    <w:rsid w:val="006D3D74"/>
    <w:rsid w:val="0083569A"/>
    <w:rsid w:val="00A9204E"/>
    <w:rsid w:val="00E6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7E9C"/>
  <w15:chartTrackingRefBased/>
  <w15:docId w15:val="{2A12D111-A7CB-489C-AFD6-4B7F1A1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4E5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C704EB35-BF75-4889-BBB3-D35EF3B6DC81%7d\%7bD60BA217-00DE-4268-BD2C-BFF3A986F55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{D60BA217-00DE-4268-BD2C-BFF3A986F555}tf02786999_win32</Template>
  <TotalTime>12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Hawana Tamang</cp:lastModifiedBy>
  <cp:revision>1</cp:revision>
  <dcterms:created xsi:type="dcterms:W3CDTF">2022-06-03T08:28:00Z</dcterms:created>
  <dcterms:modified xsi:type="dcterms:W3CDTF">2022-06-03T08:40:00Z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